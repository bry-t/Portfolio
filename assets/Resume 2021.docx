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65EC1" w14:textId="4C7DE3C9" w:rsidR="00CD1CEA" w:rsidRDefault="00433543" w:rsidP="00CD1CEA">
      <w:pPr>
        <w:pStyle w:val="Heading1"/>
        <w:ind w:left="-5"/>
        <w:jc w:val="center"/>
        <w:rPr>
          <w:sz w:val="28"/>
        </w:rPr>
      </w:pPr>
      <w:r w:rsidRPr="00CD1CEA">
        <w:rPr>
          <w:sz w:val="28"/>
        </w:rPr>
        <w:t xml:space="preserve">Bryson </w:t>
      </w:r>
      <w:proofErr w:type="spellStart"/>
      <w:r w:rsidRPr="00CD1CEA">
        <w:rPr>
          <w:sz w:val="28"/>
        </w:rPr>
        <w:t>Taeza</w:t>
      </w:r>
      <w:proofErr w:type="spellEnd"/>
    </w:p>
    <w:p w14:paraId="207A99AC" w14:textId="258DB1F8" w:rsidR="00433543" w:rsidRPr="00CD1CEA" w:rsidRDefault="0013139D" w:rsidP="00CD1CEA">
      <w:pPr>
        <w:pStyle w:val="Heading1"/>
        <w:ind w:left="-5"/>
        <w:jc w:val="center"/>
        <w:rPr>
          <w:sz w:val="28"/>
        </w:rPr>
      </w:pPr>
      <w:r w:rsidRPr="00CD1CEA">
        <w:rPr>
          <w:sz w:val="28"/>
        </w:rPr>
        <w:t>Coatesville, PA 19320</w:t>
      </w:r>
      <w:r w:rsidR="00433543" w:rsidRPr="00CD1CEA">
        <w:rPr>
          <w:sz w:val="28"/>
        </w:rPr>
        <w:t xml:space="preserve">   </w:t>
      </w:r>
      <w:r w:rsidR="00B74931" w:rsidRPr="00CD1CEA">
        <w:rPr>
          <w:sz w:val="28"/>
        </w:rPr>
        <w:t>| 856</w:t>
      </w:r>
      <w:r w:rsidR="00433543" w:rsidRPr="00CD1CEA">
        <w:rPr>
          <w:sz w:val="28"/>
        </w:rPr>
        <w:t>-818-</w:t>
      </w:r>
      <w:r w:rsidR="00B74931" w:rsidRPr="00CD1CEA">
        <w:rPr>
          <w:sz w:val="28"/>
        </w:rPr>
        <w:t xml:space="preserve">2191 | </w:t>
      </w:r>
      <w:r w:rsidR="00CD1CEA">
        <w:rPr>
          <w:sz w:val="28"/>
        </w:rPr>
        <w:t>bry.taeza</w:t>
      </w:r>
      <w:r w:rsidR="00B74931" w:rsidRPr="00CD1CEA">
        <w:rPr>
          <w:sz w:val="28"/>
        </w:rPr>
        <w:t>@gmail.com</w:t>
      </w:r>
    </w:p>
    <w:p w14:paraId="1A662178" w14:textId="0A1CA18F" w:rsidR="00433543" w:rsidRDefault="00B74931">
      <w:pPr>
        <w:spacing w:after="149"/>
      </w:pPr>
      <w:r>
        <w:t>Motivated professional with experience in multiple operational military environments</w:t>
      </w:r>
      <w:proofErr w:type="gramStart"/>
      <w:r w:rsidR="00433543">
        <w:t xml:space="preserve">.  </w:t>
      </w:r>
      <w:proofErr w:type="gramEnd"/>
      <w:r w:rsidR="00433543">
        <w:t xml:space="preserve">Possess </w:t>
      </w:r>
      <w:r>
        <w:t>experience in team management, training, and development</w:t>
      </w:r>
      <w:r w:rsidR="00433543">
        <w:t xml:space="preserve">.  </w:t>
      </w:r>
      <w:r>
        <w:t>Strong leadership, communication, and</w:t>
      </w:r>
      <w:r w:rsidR="00433543">
        <w:t xml:space="preserve"> </w:t>
      </w:r>
      <w:r>
        <w:t>interpersonal skills</w:t>
      </w:r>
      <w:r w:rsidR="00433543">
        <w:t xml:space="preserve">.  </w:t>
      </w:r>
      <w:r>
        <w:t>The military has equipped me well for any line of work and given me the ability to</w:t>
      </w:r>
      <w:r w:rsidR="00433543">
        <w:t xml:space="preserve"> </w:t>
      </w:r>
      <w:r>
        <w:t>learn and adapt very quickly</w:t>
      </w:r>
      <w:r w:rsidR="00433543">
        <w:t xml:space="preserve">.  </w:t>
      </w:r>
      <w:r>
        <w:t>I’m looking to expand my career and bring my experience into a new</w:t>
      </w:r>
      <w:r w:rsidR="00433543">
        <w:t xml:space="preserve"> workplace. </w:t>
      </w:r>
    </w:p>
    <w:p w14:paraId="5B1EC518" w14:textId="77777777" w:rsidR="00433543" w:rsidRDefault="00433543">
      <w:pPr>
        <w:spacing w:after="145" w:line="256" w:lineRule="auto"/>
        <w:ind w:left="0" w:firstLine="0"/>
      </w:pPr>
      <w:r>
        <w:t xml:space="preserve"> </w:t>
      </w:r>
    </w:p>
    <w:p w14:paraId="467C1504" w14:textId="77777777" w:rsidR="00433543" w:rsidRDefault="00433543">
      <w:pPr>
        <w:pStyle w:val="Heading1"/>
        <w:ind w:left="-5"/>
      </w:pPr>
      <w:r>
        <w:t xml:space="preserve">Education </w:t>
      </w:r>
    </w:p>
    <w:p w14:paraId="213F187E" w14:textId="77777777" w:rsidR="00433543" w:rsidRDefault="00B74931">
      <w:r>
        <w:t>Plano West Senior High School, HS Diploma, May 2008</w:t>
      </w:r>
      <w:r w:rsidR="00433543">
        <w:t xml:space="preserve"> </w:t>
      </w:r>
    </w:p>
    <w:p w14:paraId="0C9B4BAE" w14:textId="77777777" w:rsidR="00433543" w:rsidRDefault="00B74931">
      <w:r>
        <w:t>Delaware County Community College</w:t>
      </w:r>
    </w:p>
    <w:p w14:paraId="386069D1" w14:textId="1342E5D0" w:rsidR="00141343" w:rsidRDefault="00141343">
      <w:r>
        <w:t>Eleven Fifty</w:t>
      </w:r>
      <w:r w:rsidR="00D454C3">
        <w:t xml:space="preserve"> Academy – Web Development </w:t>
      </w:r>
    </w:p>
    <w:p w14:paraId="3CB304A3" w14:textId="77777777" w:rsidR="00433543" w:rsidRDefault="00433543">
      <w:pPr>
        <w:spacing w:after="10" w:line="256" w:lineRule="auto"/>
        <w:ind w:left="0" w:firstLine="0"/>
      </w:pPr>
      <w:r>
        <w:t xml:space="preserve"> </w:t>
      </w:r>
    </w:p>
    <w:p w14:paraId="3AC5C46C" w14:textId="77777777" w:rsidR="00433543" w:rsidRDefault="00433543">
      <w:r>
        <w:t>EMT-</w:t>
      </w:r>
      <w:r w:rsidR="00B74931">
        <w:t>B - State</w:t>
      </w:r>
      <w:r>
        <w:t>/NREMT    09/29/</w:t>
      </w:r>
      <w:r w:rsidR="00B74931">
        <w:t>2020 - 12</w:t>
      </w:r>
      <w:r>
        <w:t xml:space="preserve">/31/2021 </w:t>
      </w:r>
    </w:p>
    <w:p w14:paraId="500D2997" w14:textId="77777777" w:rsidR="00433543" w:rsidRDefault="00433543">
      <w:r>
        <w:t>CPR/</w:t>
      </w:r>
      <w:r w:rsidR="00B74931">
        <w:t>BLS and First Aid, AHA, Expires 06</w:t>
      </w:r>
      <w:r>
        <w:t xml:space="preserve">/30/2022 </w:t>
      </w:r>
    </w:p>
    <w:p w14:paraId="24017533" w14:textId="77777777" w:rsidR="00433543" w:rsidRDefault="00433543">
      <w:pPr>
        <w:spacing w:line="256" w:lineRule="auto"/>
        <w:ind w:left="0" w:firstLine="0"/>
      </w:pPr>
      <w:r>
        <w:t xml:space="preserve"> </w:t>
      </w:r>
    </w:p>
    <w:p w14:paraId="3C27DD71" w14:textId="71998210" w:rsidR="006A3A36" w:rsidRPr="00B74931" w:rsidRDefault="00B74931" w:rsidP="005122E8">
      <w:pPr>
        <w:pStyle w:val="Heading1"/>
        <w:ind w:left="-5"/>
      </w:pPr>
      <w:r>
        <w:t>Work Experience</w:t>
      </w:r>
      <w:r w:rsidR="00433543">
        <w:t xml:space="preserve"> </w:t>
      </w:r>
    </w:p>
    <w:p w14:paraId="6911AC83" w14:textId="5104D3B1" w:rsidR="003C7794" w:rsidRDefault="003C7794" w:rsidP="006A3A36">
      <w:r>
        <w:t xml:space="preserve">Emergency Room </w:t>
      </w:r>
      <w:r w:rsidR="00782646">
        <w:t xml:space="preserve">at </w:t>
      </w:r>
      <w:r>
        <w:t xml:space="preserve">Pottstown Hospital </w:t>
      </w:r>
      <w:r w:rsidR="00DF119A">
        <w:t xml:space="preserve">– October 2020 to </w:t>
      </w:r>
      <w:r w:rsidR="005122E8">
        <w:t>March2021</w:t>
      </w:r>
    </w:p>
    <w:p w14:paraId="23301884" w14:textId="7FDDABE5" w:rsidR="009F417E" w:rsidRDefault="009F417E" w:rsidP="009F417E">
      <w:pPr>
        <w:numPr>
          <w:ilvl w:val="0"/>
          <w:numId w:val="11"/>
        </w:numPr>
      </w:pPr>
      <w:r>
        <w:t xml:space="preserve">ER </w:t>
      </w:r>
      <w:r w:rsidR="002E5DAB">
        <w:t>Technician</w:t>
      </w:r>
    </w:p>
    <w:p w14:paraId="7598BED3" w14:textId="487A9D23" w:rsidR="002E5DAB" w:rsidRDefault="002E5DAB" w:rsidP="009F417E">
      <w:pPr>
        <w:numPr>
          <w:ilvl w:val="0"/>
          <w:numId w:val="11"/>
        </w:numPr>
      </w:pPr>
      <w:r>
        <w:t>Blood draw/</w:t>
      </w:r>
      <w:r w:rsidR="00252749">
        <w:t>C</w:t>
      </w:r>
      <w:r>
        <w:t>ultures</w:t>
      </w:r>
      <w:r w:rsidR="00A47E19">
        <w:t>/IV</w:t>
      </w:r>
    </w:p>
    <w:p w14:paraId="3F64F053" w14:textId="0B369641" w:rsidR="002E5DAB" w:rsidRDefault="00FF49E9" w:rsidP="009F417E">
      <w:pPr>
        <w:numPr>
          <w:ilvl w:val="0"/>
          <w:numId w:val="11"/>
        </w:numPr>
      </w:pPr>
      <w:r>
        <w:t>Splinting</w:t>
      </w:r>
    </w:p>
    <w:p w14:paraId="059FA8B9" w14:textId="18315882" w:rsidR="002E5DAB" w:rsidRDefault="00FF49E9" w:rsidP="009F417E">
      <w:pPr>
        <w:numPr>
          <w:ilvl w:val="0"/>
          <w:numId w:val="11"/>
        </w:numPr>
      </w:pPr>
      <w:r>
        <w:t>Wound care</w:t>
      </w:r>
    </w:p>
    <w:p w14:paraId="381D2BE0" w14:textId="4FBDDAE2" w:rsidR="000A29D9" w:rsidRDefault="000A29D9" w:rsidP="009F417E">
      <w:pPr>
        <w:numPr>
          <w:ilvl w:val="0"/>
          <w:numId w:val="11"/>
        </w:numPr>
      </w:pPr>
      <w:r>
        <w:t>Suture assistance</w:t>
      </w:r>
    </w:p>
    <w:p w14:paraId="3C34C6DD" w14:textId="528E56A2" w:rsidR="000A29D9" w:rsidRDefault="005313B5" w:rsidP="009F417E">
      <w:pPr>
        <w:numPr>
          <w:ilvl w:val="0"/>
          <w:numId w:val="11"/>
        </w:numPr>
      </w:pPr>
      <w:r>
        <w:t>EKG</w:t>
      </w:r>
      <w:r w:rsidR="00461323">
        <w:t>s</w:t>
      </w:r>
    </w:p>
    <w:p w14:paraId="050DF361" w14:textId="2514E29F" w:rsidR="00433543" w:rsidRDefault="00433543">
      <w:pPr>
        <w:spacing w:after="145" w:line="256" w:lineRule="auto"/>
        <w:ind w:left="0" w:firstLine="0"/>
      </w:pPr>
    </w:p>
    <w:p w14:paraId="22BE9FC9" w14:textId="77777777" w:rsidR="00CD1CEA" w:rsidRPr="00CD1CEA" w:rsidRDefault="00CD1CEA">
      <w:pPr>
        <w:spacing w:after="145" w:line="256" w:lineRule="auto"/>
        <w:ind w:left="0" w:firstLine="0"/>
        <w:rPr>
          <w:vertAlign w:val="subscript"/>
        </w:rPr>
      </w:pPr>
    </w:p>
    <w:p w14:paraId="033E8870" w14:textId="77777777" w:rsidR="006A3A36" w:rsidRPr="006A3A36" w:rsidRDefault="00B74931" w:rsidP="006A3A36">
      <w:pPr>
        <w:pStyle w:val="Heading1"/>
        <w:ind w:left="-5"/>
      </w:pPr>
      <w:r>
        <w:t>Military Experience</w:t>
      </w:r>
      <w:r w:rsidR="00433543">
        <w:t xml:space="preserve"> </w:t>
      </w:r>
    </w:p>
    <w:p w14:paraId="1104ED02" w14:textId="77777777" w:rsidR="006A3A36" w:rsidRPr="006A3A36" w:rsidRDefault="00433543" w:rsidP="006A3A36">
      <w:pPr>
        <w:pStyle w:val="Heading1"/>
        <w:ind w:left="-5"/>
        <w:rPr>
          <w:b w:val="0"/>
          <w:bCs/>
        </w:rPr>
      </w:pPr>
      <w:proofErr w:type="gramStart"/>
      <w:r w:rsidRPr="006A3A36">
        <w:rPr>
          <w:b w:val="0"/>
          <w:bCs/>
        </w:rPr>
        <w:t xml:space="preserve">U.S.  </w:t>
      </w:r>
      <w:proofErr w:type="gramEnd"/>
      <w:r w:rsidR="00B74931" w:rsidRPr="006A3A36">
        <w:rPr>
          <w:b w:val="0"/>
          <w:bCs/>
        </w:rPr>
        <w:t>Army - Fort Bragg, NC - July 2008 to</w:t>
      </w:r>
      <w:r w:rsidR="006A3A36" w:rsidRPr="006A3A36">
        <w:rPr>
          <w:b w:val="0"/>
          <w:bCs/>
        </w:rPr>
        <w:t xml:space="preserve"> </w:t>
      </w:r>
      <w:r w:rsidR="00B74931" w:rsidRPr="006A3A36">
        <w:rPr>
          <w:b w:val="0"/>
          <w:bCs/>
        </w:rPr>
        <w:t>January 2013</w:t>
      </w:r>
    </w:p>
    <w:p w14:paraId="050521AD" w14:textId="77777777" w:rsidR="00433543" w:rsidRDefault="00B74931" w:rsidP="006A3A36">
      <w:pPr>
        <w:numPr>
          <w:ilvl w:val="0"/>
          <w:numId w:val="10"/>
        </w:numPr>
        <w:ind w:right="4062"/>
      </w:pPr>
      <w:r>
        <w:t>Mentored, trained, and developed</w:t>
      </w:r>
      <w:r w:rsidR="006A3A36">
        <w:t xml:space="preserve"> </w:t>
      </w:r>
      <w:r>
        <w:t>team</w:t>
      </w:r>
      <w:r w:rsidR="00433543">
        <w:t xml:space="preserve"> </w:t>
      </w:r>
    </w:p>
    <w:p w14:paraId="30E999F4" w14:textId="77777777" w:rsidR="00433543" w:rsidRDefault="00B74931" w:rsidP="006A3A36">
      <w:pPr>
        <w:numPr>
          <w:ilvl w:val="0"/>
          <w:numId w:val="10"/>
        </w:numPr>
      </w:pPr>
      <w:r>
        <w:t>Maintained accountability of team and equipment</w:t>
      </w:r>
      <w:r w:rsidR="00433543">
        <w:t xml:space="preserve"> </w:t>
      </w:r>
    </w:p>
    <w:p w14:paraId="0CC3F0A6" w14:textId="77777777" w:rsidR="00433543" w:rsidRDefault="00B74931" w:rsidP="006A3A36">
      <w:pPr>
        <w:numPr>
          <w:ilvl w:val="0"/>
          <w:numId w:val="10"/>
        </w:numPr>
      </w:pPr>
      <w:r>
        <w:t>Possess in</w:t>
      </w:r>
      <w:r w:rsidR="00433543">
        <w:t>-</w:t>
      </w:r>
      <w:r>
        <w:t>depth leadership training</w:t>
      </w:r>
      <w:r w:rsidR="00433543">
        <w:t xml:space="preserve"> </w:t>
      </w:r>
    </w:p>
    <w:p w14:paraId="0E39F650" w14:textId="3A3EF3E8" w:rsidR="00897996" w:rsidRDefault="00B74931" w:rsidP="00897996">
      <w:pPr>
        <w:numPr>
          <w:ilvl w:val="0"/>
          <w:numId w:val="10"/>
        </w:numPr>
        <w:spacing w:after="150"/>
      </w:pPr>
      <w:r>
        <w:t>Led team in combat missions in Afghanistan and executed operati</w:t>
      </w:r>
      <w:r w:rsidR="00433543">
        <w:t xml:space="preserve">ons </w:t>
      </w:r>
    </w:p>
    <w:p w14:paraId="48A50D19" w14:textId="77777777" w:rsidR="00433543" w:rsidRDefault="00B74931" w:rsidP="00161485">
      <w:pPr>
        <w:spacing w:after="164" w:line="276" w:lineRule="auto"/>
        <w:ind w:left="0" w:firstLine="0"/>
      </w:pPr>
      <w:r>
        <w:t xml:space="preserve">Airborne Infantryman </w:t>
      </w:r>
      <w:proofErr w:type="gramStart"/>
      <w:r>
        <w:t>U.S.</w:t>
      </w:r>
      <w:r w:rsidR="00433543">
        <w:t xml:space="preserve">  </w:t>
      </w:r>
      <w:proofErr w:type="gramEnd"/>
      <w:r>
        <w:t>Army – Iraq – August 2009 to August 2010</w:t>
      </w:r>
      <w:r w:rsidR="00433543">
        <w:t xml:space="preserve"> </w:t>
      </w:r>
    </w:p>
    <w:p w14:paraId="7EF448DA" w14:textId="77777777" w:rsidR="00433543" w:rsidRDefault="00B74931" w:rsidP="00161485">
      <w:pPr>
        <w:numPr>
          <w:ilvl w:val="0"/>
          <w:numId w:val="3"/>
        </w:numPr>
        <w:spacing w:line="276" w:lineRule="auto"/>
        <w:ind w:hanging="360"/>
      </w:pPr>
      <w:r>
        <w:t>Personal Security Detail for multiple high</w:t>
      </w:r>
      <w:r w:rsidR="00433543">
        <w:t>-</w:t>
      </w:r>
      <w:r>
        <w:t>ranking officials</w:t>
      </w:r>
      <w:r w:rsidR="00433543">
        <w:t xml:space="preserve"> </w:t>
      </w:r>
    </w:p>
    <w:p w14:paraId="7C9BCC0D" w14:textId="77777777" w:rsidR="00433543" w:rsidRDefault="00B74931" w:rsidP="00161485">
      <w:pPr>
        <w:numPr>
          <w:ilvl w:val="0"/>
          <w:numId w:val="3"/>
        </w:numPr>
        <w:spacing w:line="276" w:lineRule="auto"/>
        <w:ind w:hanging="360"/>
      </w:pPr>
      <w:r>
        <w:t>Counter Insurgency Operations</w:t>
      </w:r>
      <w:r w:rsidR="00433543">
        <w:t xml:space="preserve"> </w:t>
      </w:r>
    </w:p>
    <w:p w14:paraId="7FF00E79" w14:textId="77777777" w:rsidR="00433543" w:rsidRDefault="00B74931" w:rsidP="00161485">
      <w:pPr>
        <w:numPr>
          <w:ilvl w:val="0"/>
          <w:numId w:val="3"/>
        </w:numPr>
        <w:spacing w:line="276" w:lineRule="auto"/>
        <w:ind w:hanging="360"/>
      </w:pPr>
      <w:r>
        <w:t>Counter IED Operations</w:t>
      </w:r>
      <w:r w:rsidR="00433543">
        <w:t xml:space="preserve"> </w:t>
      </w:r>
    </w:p>
    <w:p w14:paraId="37682C9F" w14:textId="51835BCE" w:rsidR="00433543" w:rsidRDefault="008E4B31" w:rsidP="00161485">
      <w:pPr>
        <w:numPr>
          <w:ilvl w:val="0"/>
          <w:numId w:val="3"/>
        </w:numPr>
        <w:spacing w:line="276" w:lineRule="auto"/>
        <w:ind w:hanging="360"/>
      </w:pPr>
      <w:r>
        <w:t xml:space="preserve">Direct support for SEAL </w:t>
      </w:r>
      <w:r w:rsidR="00161485">
        <w:t>anti-terror operations</w:t>
      </w:r>
    </w:p>
    <w:p w14:paraId="7F3F8710" w14:textId="7DB00FFB" w:rsidR="006A3A36" w:rsidRDefault="00B74931" w:rsidP="00161485">
      <w:pPr>
        <w:numPr>
          <w:ilvl w:val="0"/>
          <w:numId w:val="3"/>
        </w:numPr>
        <w:spacing w:after="150" w:line="276" w:lineRule="auto"/>
        <w:ind w:hanging="360"/>
      </w:pPr>
      <w:r>
        <w:t>Advise and Train Iraqi Military and Law Enforcement</w:t>
      </w:r>
      <w:r w:rsidR="00433543">
        <w:t xml:space="preserve"> </w:t>
      </w:r>
    </w:p>
    <w:p w14:paraId="432D688C" w14:textId="77777777" w:rsidR="00433543" w:rsidRDefault="00B74931">
      <w:pPr>
        <w:spacing w:after="149"/>
      </w:pPr>
      <w:r>
        <w:lastRenderedPageBreak/>
        <w:t xml:space="preserve">Airborne Infantry Team Leader </w:t>
      </w:r>
      <w:proofErr w:type="gramStart"/>
      <w:r>
        <w:t>U.S.</w:t>
      </w:r>
      <w:r w:rsidR="00433543">
        <w:t xml:space="preserve">  </w:t>
      </w:r>
      <w:proofErr w:type="gramEnd"/>
      <w:r>
        <w:t>Army – Afghanistan – February 2012 to August 2012</w:t>
      </w:r>
      <w:r w:rsidR="00433543">
        <w:t xml:space="preserve"> </w:t>
      </w:r>
    </w:p>
    <w:p w14:paraId="4010A6E4" w14:textId="59BFDE8F" w:rsidR="00433543" w:rsidRDefault="00B74931">
      <w:pPr>
        <w:numPr>
          <w:ilvl w:val="0"/>
          <w:numId w:val="3"/>
        </w:numPr>
        <w:ind w:hanging="360"/>
      </w:pPr>
      <w:r>
        <w:t>Served as Company Armorer in charge of over $10,000,000 of equipment throughout</w:t>
      </w:r>
      <w:r w:rsidR="00433543">
        <w:t xml:space="preserve"> </w:t>
      </w:r>
      <w:r>
        <w:t xml:space="preserve">transportation to and </w:t>
      </w:r>
      <w:r w:rsidR="00897996">
        <w:t>from</w:t>
      </w:r>
      <w:r>
        <w:t xml:space="preserve"> Afghanistan</w:t>
      </w:r>
      <w:r w:rsidR="00433543">
        <w:t xml:space="preserve"> </w:t>
      </w:r>
    </w:p>
    <w:p w14:paraId="59DF3F1C" w14:textId="77777777" w:rsidR="00433543" w:rsidRDefault="00B74931" w:rsidP="00B74931">
      <w:pPr>
        <w:numPr>
          <w:ilvl w:val="0"/>
          <w:numId w:val="3"/>
        </w:numPr>
        <w:ind w:hanging="360"/>
      </w:pPr>
      <w:r>
        <w:t>Conducted surveillance operations</w:t>
      </w:r>
      <w:r w:rsidR="00433543">
        <w:t xml:space="preserve"> </w:t>
      </w:r>
    </w:p>
    <w:p w14:paraId="6484FD8C" w14:textId="77777777" w:rsidR="00B74931" w:rsidRDefault="00B74931" w:rsidP="00B74931">
      <w:pPr>
        <w:numPr>
          <w:ilvl w:val="0"/>
          <w:numId w:val="3"/>
        </w:numPr>
        <w:spacing w:after="120" w:line="240" w:lineRule="auto"/>
        <w:ind w:left="706" w:hanging="360"/>
        <w:contextualSpacing/>
      </w:pPr>
      <w:r>
        <w:t>Conducted mounted and dismounted security for route clearance operati</w:t>
      </w:r>
      <w:r w:rsidR="00433543">
        <w:t>ons</w:t>
      </w:r>
    </w:p>
    <w:p w14:paraId="5CFFBEAC" w14:textId="77777777" w:rsidR="00433543" w:rsidRDefault="00B74931" w:rsidP="00B74931">
      <w:pPr>
        <w:numPr>
          <w:ilvl w:val="0"/>
          <w:numId w:val="3"/>
        </w:numPr>
        <w:spacing w:after="120" w:line="240" w:lineRule="auto"/>
        <w:ind w:left="706" w:hanging="360"/>
        <w:contextualSpacing/>
      </w:pPr>
      <w:r>
        <w:t>Search and Seizure Operations</w:t>
      </w:r>
      <w:r w:rsidR="00433543">
        <w:t xml:space="preserve"> </w:t>
      </w:r>
    </w:p>
    <w:p w14:paraId="5A42AC04" w14:textId="77777777" w:rsidR="00433543" w:rsidRDefault="00433543">
      <w:pPr>
        <w:spacing w:line="256" w:lineRule="auto"/>
        <w:ind w:left="0" w:firstLine="0"/>
      </w:pPr>
      <w:r>
        <w:t xml:space="preserve"> </w:t>
      </w:r>
    </w:p>
    <w:p w14:paraId="4ACE05FF" w14:textId="77777777" w:rsidR="00B74931" w:rsidRDefault="00B74931">
      <w:pPr>
        <w:spacing w:after="150"/>
      </w:pPr>
    </w:p>
    <w:p w14:paraId="5CC8DABB" w14:textId="77777777" w:rsidR="00433543" w:rsidRDefault="00B74931">
      <w:pPr>
        <w:spacing w:after="150"/>
      </w:pPr>
      <w:r>
        <w:t>Infantry Team Leader New Jersey Army</w:t>
      </w:r>
      <w:r w:rsidR="00433543">
        <w:t xml:space="preserve"> </w:t>
      </w:r>
      <w:r>
        <w:t>National Guard – Blackwood, NJ – February 2013 – January</w:t>
      </w:r>
      <w:r w:rsidR="00433543">
        <w:t xml:space="preserve"> 2020 </w:t>
      </w:r>
    </w:p>
    <w:p w14:paraId="207C22A2" w14:textId="77777777" w:rsidR="00433543" w:rsidRDefault="00B74931">
      <w:pPr>
        <w:numPr>
          <w:ilvl w:val="0"/>
          <w:numId w:val="3"/>
        </w:numPr>
        <w:ind w:hanging="360"/>
      </w:pPr>
      <w:r>
        <w:t>Maintain unit readiness and preparation</w:t>
      </w:r>
      <w:r w:rsidR="00433543">
        <w:t xml:space="preserve"> </w:t>
      </w:r>
    </w:p>
    <w:p w14:paraId="55496D81" w14:textId="77777777" w:rsidR="00433543" w:rsidRDefault="00B74931">
      <w:pPr>
        <w:numPr>
          <w:ilvl w:val="0"/>
          <w:numId w:val="3"/>
        </w:numPr>
        <w:ind w:hanging="360"/>
      </w:pPr>
      <w:r>
        <w:t>Ensure team is trained to standard</w:t>
      </w:r>
      <w:r w:rsidR="00433543">
        <w:t xml:space="preserve"> </w:t>
      </w:r>
    </w:p>
    <w:p w14:paraId="7CFAC0BB" w14:textId="77777777" w:rsidR="00433543" w:rsidRDefault="00B74931">
      <w:pPr>
        <w:numPr>
          <w:ilvl w:val="0"/>
          <w:numId w:val="3"/>
        </w:numPr>
        <w:ind w:hanging="360"/>
      </w:pPr>
      <w:r>
        <w:t>Train and mentor team members</w:t>
      </w:r>
      <w:r w:rsidR="00433543">
        <w:t xml:space="preserve">  </w:t>
      </w:r>
    </w:p>
    <w:p w14:paraId="3AC0C217" w14:textId="77777777" w:rsidR="00433543" w:rsidRDefault="00433543">
      <w:pPr>
        <w:spacing w:after="10" w:line="256" w:lineRule="auto"/>
        <w:ind w:left="720" w:firstLine="0"/>
      </w:pPr>
      <w:r>
        <w:t xml:space="preserve"> </w:t>
      </w:r>
    </w:p>
    <w:p w14:paraId="0FE2C573" w14:textId="77777777" w:rsidR="00433543" w:rsidRDefault="00433543">
      <w:pPr>
        <w:spacing w:after="160" w:line="256" w:lineRule="auto"/>
        <w:ind w:left="0" w:firstLine="0"/>
      </w:pPr>
      <w:r>
        <w:t xml:space="preserve"> </w:t>
      </w:r>
    </w:p>
    <w:p w14:paraId="09BD7F22" w14:textId="77777777" w:rsidR="00433543" w:rsidRDefault="00B74931">
      <w:pPr>
        <w:spacing w:after="165"/>
      </w:pPr>
      <w:r>
        <w:t>Infantry Team Leader New Jersey Army</w:t>
      </w:r>
      <w:r w:rsidR="00433543">
        <w:t xml:space="preserve"> </w:t>
      </w:r>
      <w:r>
        <w:t>National Guard – Qatar – June 2014 to June 2015</w:t>
      </w:r>
      <w:r w:rsidR="00433543">
        <w:t xml:space="preserve"> </w:t>
      </w:r>
    </w:p>
    <w:p w14:paraId="2FD78C3B" w14:textId="5C177A88" w:rsidR="00433543" w:rsidRDefault="007303BF" w:rsidP="00117716">
      <w:pPr>
        <w:numPr>
          <w:ilvl w:val="0"/>
          <w:numId w:val="3"/>
        </w:numPr>
        <w:spacing w:line="276" w:lineRule="auto"/>
        <w:ind w:hanging="360"/>
      </w:pPr>
      <w:r>
        <w:t>Monitor electronic</w:t>
      </w:r>
      <w:r w:rsidR="00E73877">
        <w:t xml:space="preserve"> ID database</w:t>
      </w:r>
    </w:p>
    <w:p w14:paraId="11AD160F" w14:textId="2BE0AE7A" w:rsidR="00E73877" w:rsidRDefault="00331DB6" w:rsidP="00117716">
      <w:pPr>
        <w:numPr>
          <w:ilvl w:val="0"/>
          <w:numId w:val="3"/>
        </w:numPr>
        <w:spacing w:line="276" w:lineRule="auto"/>
        <w:ind w:hanging="360"/>
      </w:pPr>
      <w:r>
        <w:t>Supervised bio</w:t>
      </w:r>
      <w:r w:rsidR="006504CD">
        <w:t xml:space="preserve">metric </w:t>
      </w:r>
      <w:r w:rsidR="00006580">
        <w:t>analysis</w:t>
      </w:r>
      <w:r w:rsidR="006504CD">
        <w:t xml:space="preserve"> team</w:t>
      </w:r>
    </w:p>
    <w:p w14:paraId="7A9C8E13" w14:textId="510DDC38" w:rsidR="00433543" w:rsidRDefault="005D7CF3" w:rsidP="00B000B9">
      <w:pPr>
        <w:numPr>
          <w:ilvl w:val="0"/>
          <w:numId w:val="3"/>
        </w:numPr>
        <w:spacing w:line="240" w:lineRule="auto"/>
        <w:ind w:hanging="360"/>
      </w:pPr>
      <w:r>
        <w:t>Technological threat</w:t>
      </w:r>
      <w:r w:rsidR="00D8297B">
        <w:t xml:space="preserve"> detection</w:t>
      </w:r>
    </w:p>
    <w:p w14:paraId="56B2E29F" w14:textId="77777777" w:rsidR="00E91207" w:rsidRDefault="00E91207" w:rsidP="00E91207">
      <w:pPr>
        <w:spacing w:line="240" w:lineRule="auto"/>
      </w:pPr>
    </w:p>
    <w:p w14:paraId="2DA84BA2" w14:textId="504C059C" w:rsidR="00E91207" w:rsidRDefault="00E91207" w:rsidP="00E91207">
      <w:pPr>
        <w:spacing w:line="240" w:lineRule="auto"/>
      </w:pPr>
      <w:r>
        <w:t>Te</w:t>
      </w:r>
      <w:r w:rsidR="000F3F37">
        <w:t>am Leader NJ A</w:t>
      </w:r>
      <w:r w:rsidR="00142029">
        <w:t>rm</w:t>
      </w:r>
      <w:r w:rsidR="000F3F37">
        <w:t>y National Guard Military Funeral Honors Program</w:t>
      </w:r>
      <w:r w:rsidR="00BD6B21">
        <w:t xml:space="preserve"> – Princeton, NJ – January 20</w:t>
      </w:r>
      <w:r w:rsidR="00142029">
        <w:t>19 to January 2020</w:t>
      </w:r>
    </w:p>
    <w:p w14:paraId="3F0CC957" w14:textId="58F4D9D3" w:rsidR="00142029" w:rsidRDefault="00142029" w:rsidP="00142029">
      <w:pPr>
        <w:spacing w:line="240" w:lineRule="auto"/>
      </w:pPr>
    </w:p>
    <w:p w14:paraId="0686F3B4" w14:textId="09161033" w:rsidR="00832F2D" w:rsidRDefault="00810981" w:rsidP="00832F2D">
      <w:pPr>
        <w:numPr>
          <w:ilvl w:val="0"/>
          <w:numId w:val="3"/>
        </w:numPr>
        <w:spacing w:line="276" w:lineRule="auto"/>
        <w:ind w:hanging="360"/>
      </w:pPr>
      <w:r>
        <w:t>Supervised</w:t>
      </w:r>
      <w:r w:rsidR="00832F2D">
        <w:t xml:space="preserve"> team of </w:t>
      </w:r>
      <w:r w:rsidR="00934BF8">
        <w:t>8 in Honor Guard operations</w:t>
      </w:r>
      <w:r>
        <w:t xml:space="preserve"> and services</w:t>
      </w:r>
    </w:p>
    <w:p w14:paraId="023FFBAA" w14:textId="0B84987C" w:rsidR="00832F2D" w:rsidRDefault="00ED7F61" w:rsidP="00832F2D">
      <w:pPr>
        <w:numPr>
          <w:ilvl w:val="0"/>
          <w:numId w:val="3"/>
        </w:numPr>
        <w:spacing w:line="276" w:lineRule="auto"/>
        <w:ind w:hanging="360"/>
      </w:pPr>
      <w:r>
        <w:t xml:space="preserve">Tracked 18-22 </w:t>
      </w:r>
      <w:r w:rsidR="004961CD">
        <w:t xml:space="preserve">funeral </w:t>
      </w:r>
      <w:r>
        <w:t>services daily</w:t>
      </w:r>
    </w:p>
    <w:p w14:paraId="6BA64FDE" w14:textId="63A50FEE" w:rsidR="00832F2D" w:rsidRDefault="004961CD" w:rsidP="00832F2D">
      <w:pPr>
        <w:numPr>
          <w:ilvl w:val="0"/>
          <w:numId w:val="3"/>
        </w:numPr>
        <w:spacing w:line="240" w:lineRule="auto"/>
        <w:ind w:hanging="360"/>
      </w:pPr>
      <w:r>
        <w:t>Used time management techniques to ensure team</w:t>
      </w:r>
      <w:r w:rsidR="009D01D6">
        <w:t xml:space="preserve">s ability to </w:t>
      </w:r>
      <w:r w:rsidR="00F343D4">
        <w:t>present</w:t>
      </w:r>
      <w:r w:rsidR="009D01D6">
        <w:t xml:space="preserve"> all services</w:t>
      </w:r>
    </w:p>
    <w:p w14:paraId="146F2263" w14:textId="77777777" w:rsidR="00832F2D" w:rsidRDefault="00832F2D" w:rsidP="00142029">
      <w:pPr>
        <w:spacing w:line="240" w:lineRule="auto"/>
      </w:pPr>
    </w:p>
    <w:p w14:paraId="1AB827D9" w14:textId="77777777" w:rsidR="00142029" w:rsidRDefault="00142029" w:rsidP="00832F2D">
      <w:pPr>
        <w:spacing w:line="240" w:lineRule="auto"/>
        <w:ind w:left="0" w:firstLine="0"/>
      </w:pPr>
    </w:p>
    <w:sectPr w:rsidR="00142029">
      <w:pgSz w:w="12240" w:h="15840"/>
      <w:pgMar w:top="1470" w:right="1759" w:bottom="1546" w:left="1440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Yu Gothic"/>
    <w:charset w:val="80"/>
    <w:family w:val="swiss"/>
    <w:pitch w:val="variable"/>
  </w:font>
  <w:font w:name="Noto Sans SC Regular">
    <w:charset w:val="80"/>
    <w:family w:val="auto"/>
    <w:pitch w:val="variable"/>
  </w:font>
  <w:font w:name="Noto Sans Devanagari">
    <w:altName w:val="Yu Gothic"/>
    <w:charset w:val="8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●"/>
      <w:lvlJc w:val="left"/>
      <w:pPr>
        <w:tabs>
          <w:tab w:val="num" w:pos="0"/>
        </w:tabs>
        <w:ind w:left="705" w:firstLine="0"/>
      </w:pPr>
      <w:rPr>
        <w:rFonts w:ascii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firstLine="0"/>
      </w:pPr>
      <w:rPr>
        <w:rFonts w:ascii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firstLine="0"/>
      </w:pPr>
      <w:rPr>
        <w:rFonts w:ascii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firstLine="0"/>
      </w:pPr>
      <w:rPr>
        <w:rFonts w:ascii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firstLine="0"/>
      </w:pPr>
      <w:rPr>
        <w:rFonts w:ascii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firstLine="0"/>
      </w:pPr>
      <w:rPr>
        <w:rFonts w:ascii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firstLine="0"/>
      </w:pPr>
      <w:rPr>
        <w:rFonts w:ascii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firstLine="0"/>
      </w:pPr>
      <w:rPr>
        <w:rFonts w:ascii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firstLine="0"/>
      </w:pPr>
      <w:rPr>
        <w:rFonts w:ascii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bullet"/>
      <w:lvlText w:val="●"/>
      <w:lvlJc w:val="left"/>
      <w:pPr>
        <w:tabs>
          <w:tab w:val="num" w:pos="0"/>
        </w:tabs>
        <w:ind w:left="705" w:firstLine="0"/>
      </w:pPr>
      <w:rPr>
        <w:rFonts w:ascii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8" w:firstLine="0"/>
      </w:pPr>
      <w:rPr>
        <w:rFonts w:ascii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8" w:firstLine="0"/>
      </w:pPr>
      <w:rPr>
        <w:rFonts w:ascii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8" w:firstLine="0"/>
      </w:pPr>
      <w:rPr>
        <w:rFonts w:ascii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8" w:firstLine="0"/>
      </w:pPr>
      <w:rPr>
        <w:rFonts w:ascii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8" w:firstLine="0"/>
      </w:pPr>
      <w:rPr>
        <w:rFonts w:ascii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8" w:firstLine="0"/>
      </w:pPr>
      <w:rPr>
        <w:rFonts w:ascii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8" w:firstLine="0"/>
      </w:pPr>
      <w:rPr>
        <w:rFonts w:ascii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8" w:firstLine="0"/>
      </w:pPr>
      <w:rPr>
        <w:rFonts w:ascii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</w:abstractNum>
  <w:abstractNum w:abstractNumId="3" w15:restartNumberingAfterBreak="0">
    <w:nsid w:val="04DA4EB0"/>
    <w:multiLevelType w:val="multilevel"/>
    <w:tmpl w:val="D4B00720"/>
    <w:lvl w:ilvl="0">
      <w:start w:val="1"/>
      <w:numFmt w:val="bullet"/>
      <w:lvlText w:val=""/>
      <w:lvlJc w:val="left"/>
      <w:pPr>
        <w:tabs>
          <w:tab w:val="num" w:pos="0"/>
        </w:tabs>
        <w:ind w:left="705" w:firstLine="0"/>
      </w:pPr>
      <w:rPr>
        <w:rFonts w:ascii="Symbol" w:hAnsi="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firstLine="0"/>
      </w:pPr>
      <w:rPr>
        <w:rFonts w:ascii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firstLine="0"/>
      </w:pPr>
      <w:rPr>
        <w:rFonts w:ascii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firstLine="0"/>
      </w:pPr>
      <w:rPr>
        <w:rFonts w:ascii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firstLine="0"/>
      </w:pPr>
      <w:rPr>
        <w:rFonts w:ascii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firstLine="0"/>
      </w:pPr>
      <w:rPr>
        <w:rFonts w:ascii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firstLine="0"/>
      </w:pPr>
      <w:rPr>
        <w:rFonts w:ascii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firstLine="0"/>
      </w:pPr>
      <w:rPr>
        <w:rFonts w:ascii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firstLine="0"/>
      </w:pPr>
      <w:rPr>
        <w:rFonts w:ascii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</w:abstractNum>
  <w:abstractNum w:abstractNumId="4" w15:restartNumberingAfterBreak="0">
    <w:nsid w:val="10845D66"/>
    <w:multiLevelType w:val="hybridMultilevel"/>
    <w:tmpl w:val="A1E40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C0207"/>
    <w:multiLevelType w:val="hybridMultilevel"/>
    <w:tmpl w:val="E16ED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DD3C98"/>
    <w:multiLevelType w:val="multilevel"/>
    <w:tmpl w:val="D4B00720"/>
    <w:lvl w:ilvl="0">
      <w:start w:val="1"/>
      <w:numFmt w:val="bullet"/>
      <w:lvlText w:val=""/>
      <w:lvlJc w:val="left"/>
      <w:pPr>
        <w:tabs>
          <w:tab w:val="num" w:pos="-345"/>
        </w:tabs>
        <w:ind w:left="360" w:firstLine="0"/>
      </w:pPr>
      <w:rPr>
        <w:rFonts w:ascii="Symbol" w:hAnsi="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firstLine="0"/>
      </w:pPr>
      <w:rPr>
        <w:rFonts w:ascii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firstLine="0"/>
      </w:pPr>
      <w:rPr>
        <w:rFonts w:ascii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firstLine="0"/>
      </w:pPr>
      <w:rPr>
        <w:rFonts w:ascii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firstLine="0"/>
      </w:pPr>
      <w:rPr>
        <w:rFonts w:ascii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firstLine="0"/>
      </w:pPr>
      <w:rPr>
        <w:rFonts w:ascii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firstLine="0"/>
      </w:pPr>
      <w:rPr>
        <w:rFonts w:ascii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firstLine="0"/>
      </w:pPr>
      <w:rPr>
        <w:rFonts w:ascii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firstLine="0"/>
      </w:pPr>
      <w:rPr>
        <w:rFonts w:ascii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</w:abstractNum>
  <w:abstractNum w:abstractNumId="7" w15:restartNumberingAfterBreak="0">
    <w:nsid w:val="31360FB9"/>
    <w:multiLevelType w:val="multilevel"/>
    <w:tmpl w:val="D4B00720"/>
    <w:lvl w:ilvl="0">
      <w:start w:val="1"/>
      <w:numFmt w:val="bullet"/>
      <w:lvlText w:val=""/>
      <w:lvlJc w:val="left"/>
      <w:pPr>
        <w:tabs>
          <w:tab w:val="num" w:pos="-345"/>
        </w:tabs>
        <w:ind w:left="360" w:firstLine="0"/>
      </w:pPr>
      <w:rPr>
        <w:rFonts w:ascii="Symbol" w:hAnsi="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firstLine="0"/>
      </w:pPr>
      <w:rPr>
        <w:rFonts w:ascii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firstLine="0"/>
      </w:pPr>
      <w:rPr>
        <w:rFonts w:ascii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firstLine="0"/>
      </w:pPr>
      <w:rPr>
        <w:rFonts w:ascii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firstLine="0"/>
      </w:pPr>
      <w:rPr>
        <w:rFonts w:ascii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firstLine="0"/>
      </w:pPr>
      <w:rPr>
        <w:rFonts w:ascii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firstLine="0"/>
      </w:pPr>
      <w:rPr>
        <w:rFonts w:ascii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firstLine="0"/>
      </w:pPr>
      <w:rPr>
        <w:rFonts w:ascii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firstLine="0"/>
      </w:pPr>
      <w:rPr>
        <w:rFonts w:ascii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</w:abstractNum>
  <w:abstractNum w:abstractNumId="8" w15:restartNumberingAfterBreak="0">
    <w:nsid w:val="474D1C7F"/>
    <w:multiLevelType w:val="multilevel"/>
    <w:tmpl w:val="D4B00720"/>
    <w:lvl w:ilvl="0">
      <w:start w:val="1"/>
      <w:numFmt w:val="bullet"/>
      <w:lvlText w:val=""/>
      <w:lvlJc w:val="left"/>
      <w:pPr>
        <w:tabs>
          <w:tab w:val="num" w:pos="0"/>
        </w:tabs>
        <w:ind w:left="705" w:firstLine="0"/>
      </w:pPr>
      <w:rPr>
        <w:rFonts w:ascii="Symbol" w:hAnsi="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firstLine="0"/>
      </w:pPr>
      <w:rPr>
        <w:rFonts w:ascii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firstLine="0"/>
      </w:pPr>
      <w:rPr>
        <w:rFonts w:ascii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firstLine="0"/>
      </w:pPr>
      <w:rPr>
        <w:rFonts w:ascii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firstLine="0"/>
      </w:pPr>
      <w:rPr>
        <w:rFonts w:ascii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firstLine="0"/>
      </w:pPr>
      <w:rPr>
        <w:rFonts w:ascii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firstLine="0"/>
      </w:pPr>
      <w:rPr>
        <w:rFonts w:ascii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firstLine="0"/>
      </w:pPr>
      <w:rPr>
        <w:rFonts w:ascii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firstLine="0"/>
      </w:pPr>
      <w:rPr>
        <w:rFonts w:ascii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</w:abstractNum>
  <w:abstractNum w:abstractNumId="9" w15:restartNumberingAfterBreak="0">
    <w:nsid w:val="4EC651B2"/>
    <w:multiLevelType w:val="multilevel"/>
    <w:tmpl w:val="D4B00720"/>
    <w:lvl w:ilvl="0">
      <w:start w:val="1"/>
      <w:numFmt w:val="bullet"/>
      <w:lvlText w:val=""/>
      <w:lvlJc w:val="left"/>
      <w:pPr>
        <w:tabs>
          <w:tab w:val="num" w:pos="-345"/>
        </w:tabs>
        <w:ind w:left="360" w:firstLine="0"/>
      </w:pPr>
      <w:rPr>
        <w:rFonts w:ascii="Symbol" w:hAnsi="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-435"/>
        </w:tabs>
        <w:ind w:left="1005" w:firstLine="0"/>
      </w:pPr>
      <w:rPr>
        <w:rFonts w:ascii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-435"/>
        </w:tabs>
        <w:ind w:left="1725" w:firstLine="0"/>
      </w:pPr>
      <w:rPr>
        <w:rFonts w:ascii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-435"/>
        </w:tabs>
        <w:ind w:left="2445" w:firstLine="0"/>
      </w:pPr>
      <w:rPr>
        <w:rFonts w:ascii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-435"/>
        </w:tabs>
        <w:ind w:left="3165" w:firstLine="0"/>
      </w:pPr>
      <w:rPr>
        <w:rFonts w:ascii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-435"/>
        </w:tabs>
        <w:ind w:left="3885" w:firstLine="0"/>
      </w:pPr>
      <w:rPr>
        <w:rFonts w:ascii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-435"/>
        </w:tabs>
        <w:ind w:left="4605" w:firstLine="0"/>
      </w:pPr>
      <w:rPr>
        <w:rFonts w:ascii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-435"/>
        </w:tabs>
        <w:ind w:left="5325" w:firstLine="0"/>
      </w:pPr>
      <w:rPr>
        <w:rFonts w:ascii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-435"/>
        </w:tabs>
        <w:ind w:left="6045" w:firstLine="0"/>
      </w:pPr>
      <w:rPr>
        <w:rFonts w:ascii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</w:abstractNum>
  <w:abstractNum w:abstractNumId="10" w15:restartNumberingAfterBreak="0">
    <w:nsid w:val="51DD448F"/>
    <w:multiLevelType w:val="multilevel"/>
    <w:tmpl w:val="D4B00720"/>
    <w:lvl w:ilvl="0">
      <w:start w:val="1"/>
      <w:numFmt w:val="bullet"/>
      <w:lvlText w:val=""/>
      <w:lvlJc w:val="left"/>
      <w:pPr>
        <w:tabs>
          <w:tab w:val="num" w:pos="0"/>
        </w:tabs>
        <w:ind w:left="705" w:firstLine="0"/>
      </w:pPr>
      <w:rPr>
        <w:rFonts w:ascii="Symbol" w:hAnsi="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firstLine="0"/>
      </w:pPr>
      <w:rPr>
        <w:rFonts w:ascii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firstLine="0"/>
      </w:pPr>
      <w:rPr>
        <w:rFonts w:ascii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firstLine="0"/>
      </w:pPr>
      <w:rPr>
        <w:rFonts w:ascii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firstLine="0"/>
      </w:pPr>
      <w:rPr>
        <w:rFonts w:ascii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firstLine="0"/>
      </w:pPr>
      <w:rPr>
        <w:rFonts w:ascii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firstLine="0"/>
      </w:pPr>
      <w:rPr>
        <w:rFonts w:ascii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firstLine="0"/>
      </w:pPr>
      <w:rPr>
        <w:rFonts w:ascii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firstLine="0"/>
      </w:pPr>
      <w:rPr>
        <w:rFonts w:ascii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</w:abstractNum>
  <w:abstractNum w:abstractNumId="11" w15:restartNumberingAfterBreak="0">
    <w:nsid w:val="56BB1455"/>
    <w:multiLevelType w:val="multilevel"/>
    <w:tmpl w:val="D4B00720"/>
    <w:lvl w:ilvl="0">
      <w:start w:val="1"/>
      <w:numFmt w:val="bullet"/>
      <w:lvlText w:val=""/>
      <w:lvlJc w:val="left"/>
      <w:pPr>
        <w:tabs>
          <w:tab w:val="num" w:pos="-345"/>
        </w:tabs>
        <w:ind w:left="360" w:firstLine="0"/>
      </w:pPr>
      <w:rPr>
        <w:rFonts w:ascii="Symbol" w:hAnsi="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firstLine="0"/>
      </w:pPr>
      <w:rPr>
        <w:rFonts w:ascii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firstLine="0"/>
      </w:pPr>
      <w:rPr>
        <w:rFonts w:ascii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firstLine="0"/>
      </w:pPr>
      <w:rPr>
        <w:rFonts w:ascii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firstLine="0"/>
      </w:pPr>
      <w:rPr>
        <w:rFonts w:ascii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firstLine="0"/>
      </w:pPr>
      <w:rPr>
        <w:rFonts w:ascii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firstLine="0"/>
      </w:pPr>
      <w:rPr>
        <w:rFonts w:ascii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firstLine="0"/>
      </w:pPr>
      <w:rPr>
        <w:rFonts w:ascii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firstLine="0"/>
      </w:pPr>
      <w:rPr>
        <w:rFonts w:ascii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</w:abstractNum>
  <w:abstractNum w:abstractNumId="12" w15:restartNumberingAfterBreak="0">
    <w:nsid w:val="70193D22"/>
    <w:multiLevelType w:val="multilevel"/>
    <w:tmpl w:val="D4B00720"/>
    <w:lvl w:ilvl="0">
      <w:start w:val="1"/>
      <w:numFmt w:val="bullet"/>
      <w:lvlText w:val=""/>
      <w:lvlJc w:val="left"/>
      <w:pPr>
        <w:tabs>
          <w:tab w:val="num" w:pos="0"/>
        </w:tabs>
        <w:ind w:left="705" w:firstLine="0"/>
      </w:pPr>
      <w:rPr>
        <w:rFonts w:ascii="Symbol" w:hAnsi="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firstLine="0"/>
      </w:pPr>
      <w:rPr>
        <w:rFonts w:ascii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firstLine="0"/>
      </w:pPr>
      <w:rPr>
        <w:rFonts w:ascii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firstLine="0"/>
      </w:pPr>
      <w:rPr>
        <w:rFonts w:ascii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firstLine="0"/>
      </w:pPr>
      <w:rPr>
        <w:rFonts w:ascii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firstLine="0"/>
      </w:pPr>
      <w:rPr>
        <w:rFonts w:ascii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firstLine="0"/>
      </w:pPr>
      <w:rPr>
        <w:rFonts w:ascii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firstLine="0"/>
      </w:pPr>
      <w:rPr>
        <w:rFonts w:ascii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firstLine="0"/>
      </w:pPr>
      <w:rPr>
        <w:rFonts w:ascii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10"/>
  </w:num>
  <w:num w:numId="6">
    <w:abstractNumId w:val="8"/>
  </w:num>
  <w:num w:numId="7">
    <w:abstractNumId w:val="9"/>
  </w:num>
  <w:num w:numId="8">
    <w:abstractNumId w:val="3"/>
  </w:num>
  <w:num w:numId="9">
    <w:abstractNumId w:val="12"/>
  </w:num>
  <w:num w:numId="10">
    <w:abstractNumId w:val="11"/>
  </w:num>
  <w:num w:numId="11">
    <w:abstractNumId w:val="4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931"/>
    <w:rsid w:val="00006580"/>
    <w:rsid w:val="00033404"/>
    <w:rsid w:val="000A29D9"/>
    <w:rsid w:val="000F3F37"/>
    <w:rsid w:val="00117716"/>
    <w:rsid w:val="0013139D"/>
    <w:rsid w:val="00141343"/>
    <w:rsid w:val="00142029"/>
    <w:rsid w:val="00161485"/>
    <w:rsid w:val="00193CA6"/>
    <w:rsid w:val="00252749"/>
    <w:rsid w:val="00275D95"/>
    <w:rsid w:val="002E285D"/>
    <w:rsid w:val="002E5DAB"/>
    <w:rsid w:val="00331DB6"/>
    <w:rsid w:val="003C7794"/>
    <w:rsid w:val="003F2E76"/>
    <w:rsid w:val="00433543"/>
    <w:rsid w:val="00461323"/>
    <w:rsid w:val="004847CA"/>
    <w:rsid w:val="004961CD"/>
    <w:rsid w:val="005122E8"/>
    <w:rsid w:val="005313B5"/>
    <w:rsid w:val="005D7CF3"/>
    <w:rsid w:val="006504CD"/>
    <w:rsid w:val="006A3A36"/>
    <w:rsid w:val="007303BF"/>
    <w:rsid w:val="00782646"/>
    <w:rsid w:val="00810981"/>
    <w:rsid w:val="00832F2D"/>
    <w:rsid w:val="00897996"/>
    <w:rsid w:val="008E4B31"/>
    <w:rsid w:val="00934BF8"/>
    <w:rsid w:val="009D01D6"/>
    <w:rsid w:val="009F417E"/>
    <w:rsid w:val="00A47E19"/>
    <w:rsid w:val="00B000B9"/>
    <w:rsid w:val="00B74931"/>
    <w:rsid w:val="00B91A5A"/>
    <w:rsid w:val="00BD6B21"/>
    <w:rsid w:val="00CD1CEA"/>
    <w:rsid w:val="00D454C3"/>
    <w:rsid w:val="00D8297B"/>
    <w:rsid w:val="00DF119A"/>
    <w:rsid w:val="00E73877"/>
    <w:rsid w:val="00E86662"/>
    <w:rsid w:val="00E91207"/>
    <w:rsid w:val="00ED7F61"/>
    <w:rsid w:val="00F343D4"/>
    <w:rsid w:val="00FF4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44901E3"/>
  <w15:chartTrackingRefBased/>
  <w15:docId w15:val="{24296DF5-AEA8-49D1-9AF1-67B8DB505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F2D"/>
    <w:pPr>
      <w:widowControl w:val="0"/>
      <w:suppressAutoHyphens/>
      <w:spacing w:line="266" w:lineRule="auto"/>
      <w:ind w:left="10" w:hanging="10"/>
    </w:pPr>
    <w:rPr>
      <w:rFonts w:ascii="Calibri" w:eastAsia="Calibri" w:hAnsi="Calibri" w:cs="Calibri"/>
      <w:color w:val="000000"/>
      <w:kern w:val="1"/>
      <w:sz w:val="22"/>
      <w:szCs w:val="24"/>
      <w:lang w:eastAsia="hi-IN" w:bidi="hi-IN"/>
    </w:rPr>
  </w:style>
  <w:style w:type="paragraph" w:styleId="Heading1">
    <w:name w:val="heading 1"/>
    <w:basedOn w:val="Heading"/>
    <w:next w:val="Normal"/>
    <w:qFormat/>
    <w:pPr>
      <w:keepLines/>
      <w:numPr>
        <w:numId w:val="1"/>
      </w:numPr>
      <w:spacing w:before="0" w:after="10" w:line="256" w:lineRule="auto"/>
      <w:ind w:left="10" w:hanging="10"/>
      <w:outlineLvl w:val="0"/>
    </w:pPr>
    <w:rPr>
      <w:rFonts w:ascii="Calibri" w:eastAsia="Calibri" w:hAnsi="Calibri" w:cs="Calibri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Arial" w:hAnsi="Arial" w:cs="Aria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WW8Num2z0">
    <w:name w:val="WW8Num2z0"/>
    <w:rPr>
      <w:rFonts w:ascii="Arial" w:hAnsi="Arial" w:cs="Aria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Heading1Char">
    <w:name w:val="Heading 1 Char"/>
    <w:rPr>
      <w:rFonts w:ascii="Calibri" w:eastAsia="Calibri" w:hAnsi="Calibri" w:cs="Calibri"/>
      <w:b/>
      <w:color w:val="000000"/>
      <w:sz w:val="22"/>
    </w:rPr>
  </w:style>
  <w:style w:type="character" w:customStyle="1" w:styleId="ListLabel1">
    <w:name w:val="ListLabel 1"/>
    <w:rPr>
      <w:rFonts w:eastAsia="Arial" w:cs="Aria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2">
    <w:name w:val="ListLabel 2"/>
    <w:rPr>
      <w:rFonts w:eastAsia="Arial" w:cs="Aria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3">
    <w:name w:val="ListLabel 3"/>
    <w:rPr>
      <w:rFonts w:eastAsia="Arial" w:cs="Aria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4">
    <w:name w:val="ListLabel 4"/>
    <w:rPr>
      <w:rFonts w:eastAsia="Arial" w:cs="Aria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5">
    <w:name w:val="ListLabel 5"/>
    <w:rPr>
      <w:rFonts w:eastAsia="Arial" w:cs="Aria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6">
    <w:name w:val="ListLabel 6"/>
    <w:rPr>
      <w:rFonts w:eastAsia="Arial" w:cs="Aria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7">
    <w:name w:val="ListLabel 7"/>
    <w:rPr>
      <w:rFonts w:eastAsia="Arial" w:cs="Aria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8">
    <w:name w:val="ListLabel 8"/>
    <w:rPr>
      <w:rFonts w:eastAsia="Arial" w:cs="Aria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9">
    <w:name w:val="ListLabel 9"/>
    <w:rPr>
      <w:rFonts w:eastAsia="Arial" w:cs="Aria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10">
    <w:name w:val="ListLabel 10"/>
    <w:rPr>
      <w:rFonts w:eastAsia="Arial" w:cs="Aria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11">
    <w:name w:val="ListLabel 11"/>
    <w:rPr>
      <w:rFonts w:eastAsia="Arial" w:cs="Aria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12">
    <w:name w:val="ListLabel 12"/>
    <w:rPr>
      <w:rFonts w:eastAsia="Arial" w:cs="Aria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13">
    <w:name w:val="ListLabel 13"/>
    <w:rPr>
      <w:rFonts w:eastAsia="Arial" w:cs="Aria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14">
    <w:name w:val="ListLabel 14"/>
    <w:rPr>
      <w:rFonts w:eastAsia="Arial" w:cs="Aria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15">
    <w:name w:val="ListLabel 15"/>
    <w:rPr>
      <w:rFonts w:eastAsia="Arial" w:cs="Aria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16">
    <w:name w:val="ListLabel 16"/>
    <w:rPr>
      <w:rFonts w:eastAsia="Arial" w:cs="Aria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17">
    <w:name w:val="ListLabel 17"/>
    <w:rPr>
      <w:rFonts w:eastAsia="Arial" w:cs="Aria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character" w:customStyle="1" w:styleId="ListLabel18">
    <w:name w:val="ListLabel 18"/>
    <w:rPr>
      <w:rFonts w:eastAsia="Arial" w:cs="Arial"/>
      <w:b w:val="0"/>
      <w:i w:val="0"/>
      <w:strike w:val="0"/>
      <w:dstrike w:val="0"/>
      <w:color w:val="000000"/>
      <w:position w:val="0"/>
      <w:sz w:val="22"/>
      <w:szCs w:val="22"/>
      <w:u w:val="none" w:color="000000"/>
      <w:vertAlign w:val="baselin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SC Regular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</w:rPr>
  </w:style>
  <w:style w:type="paragraph" w:customStyle="1" w:styleId="Index">
    <w:name w:val="Index"/>
    <w:basedOn w:val="Normal"/>
    <w:pPr>
      <w:suppressLineNumbers/>
    </w:pPr>
    <w:rPr>
      <w:rFonts w:cs="Noto Sans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 T</dc:creator>
  <cp:keywords/>
  <cp:lastModifiedBy>Bry T</cp:lastModifiedBy>
  <cp:revision>2</cp:revision>
  <cp:lastPrinted>1900-01-01T05:00:00Z</cp:lastPrinted>
  <dcterms:created xsi:type="dcterms:W3CDTF">2021-11-18T06:02:00Z</dcterms:created>
  <dcterms:modified xsi:type="dcterms:W3CDTF">2021-11-18T06:02:00Z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